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6"/>
        <w:tblpPr w:leftFromText="180" w:rightFromText="180" w:vertAnchor="text" w:horzAnchor="page" w:tblpX="1207" w:tblpY="169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9"/>
        <w:gridCol w:w="4146"/>
      </w:tblGrid>
      <w:tr w:rsidR="0080198C">
        <w:trPr>
          <w:trHeight w:val="569"/>
        </w:trPr>
        <w:tc>
          <w:tcPr>
            <w:tcW w:w="2659" w:type="dxa"/>
            <w:shd w:val="clear" w:color="auto" w:fill="auto"/>
          </w:tcPr>
          <w:p w:rsidR="0080198C" w:rsidRDefault="008A79E5" w:rsidP="00F4467A">
            <w:pPr>
              <w:pStyle w:val="a5"/>
              <w:spacing w:before="0" w:beforeAutospacing="0" w:after="0" w:afterAutospacing="0"/>
            </w:pPr>
            <w:r>
              <w:rPr>
                <w:rStyle w:val="Char1"/>
                <w:rFonts w:ascii="微软雅黑" w:eastAsia="微软雅黑" w:hAnsi="微软雅黑" w:cs="微软雅黑" w:hint="eastAsia"/>
                <w:b/>
                <w:bCs/>
                <w:noProof/>
                <w:color w:val="004F8A"/>
              </w:rPr>
              <mc:AlternateContent>
                <mc:Choice Requires="wps">
                  <w:drawing>
                    <wp:anchor distT="0" distB="0" distL="0" distR="0" simplePos="0" relativeHeight="251662336" behindDoc="0" locked="0" layoutInCell="1" allowOverlap="1" wp14:anchorId="1E476608" wp14:editId="34220338">
                      <wp:simplePos x="0" y="0"/>
                      <wp:positionH relativeFrom="column">
                        <wp:posOffset>-791845</wp:posOffset>
                      </wp:positionH>
                      <wp:positionV relativeFrom="paragraph">
                        <wp:posOffset>9430385</wp:posOffset>
                      </wp:positionV>
                      <wp:extent cx="886460" cy="744855"/>
                      <wp:effectExtent l="0" t="47625" r="1270" b="64770"/>
                      <wp:wrapNone/>
                      <wp:docPr id="1027" name="菱形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773236">
                                <a:off x="0" y="0"/>
                                <a:ext cx="886460" cy="744855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F2F2F2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3448C48"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菱形 76" o:spid="_x0000_s1026" type="#_x0000_t9" style="position:absolute;left:0;text-align:left;margin-left:-62.35pt;margin-top:742.55pt;width:69.8pt;height:58.65pt;rotation:844580fd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" adj="4537" fillcolor="#f2f2f2" stroked="f"/>
                  </w:pict>
                </mc:Fallback>
              </mc:AlternateContent>
            </w:r>
            <w:r>
              <w:rPr>
                <w:rStyle w:val="Char1"/>
                <w:rFonts w:ascii="微软雅黑" w:eastAsia="微软雅黑" w:hAnsi="微软雅黑" w:cs="微软雅黑" w:hint="eastAsia"/>
                <w:b/>
                <w:bCs/>
                <w:noProof/>
                <w:color w:val="004F8A"/>
              </w:rPr>
              <mc:AlternateContent>
                <mc:Choice Requires="wps">
                  <w:drawing>
                    <wp:anchor distT="0" distB="0" distL="0" distR="0" simplePos="0" relativeHeight="251663360" behindDoc="0" locked="0" layoutInCell="1" allowOverlap="1" wp14:anchorId="17E24BAB" wp14:editId="5F7DAE2B">
                      <wp:simplePos x="0" y="0"/>
                      <wp:positionH relativeFrom="column">
                        <wp:posOffset>-941070</wp:posOffset>
                      </wp:positionH>
                      <wp:positionV relativeFrom="paragraph">
                        <wp:posOffset>9220200</wp:posOffset>
                      </wp:positionV>
                      <wp:extent cx="886460" cy="744855"/>
                      <wp:effectExtent l="0" t="47625" r="1270" b="64770"/>
                      <wp:wrapNone/>
                      <wp:docPr id="1028" name="菱形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773236">
                                <a:off x="0" y="0"/>
                                <a:ext cx="886460" cy="744855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4F8A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0198C" w:rsidRDefault="0080198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anchor="ctr"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菱形 43" o:spid="_x0000_s1026" o:spt="9" type="#_x0000_t9" style="position:absolute;left:0pt;margin-left:-74.1pt;margin-top:726pt;height:58.65pt;width:69.8pt;rotation:844580f;z-index:251660288;v-text-anchor:middle;mso-width-relative:page;mso-height-relative:page;" fillcolor="#004F8A" filled="t" stroked="f" coordsize="21600,21600" o:gfxdata="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9zXx8NoAAAANAQAADwAAAAAAAAABACAAAAAiAAAAZHJz&#10;L2Rvd25yZXYueG1sUEsBAhQAFAAAAAgAh07iQEyhNFHJAQAAfgMAAA4AAAAAAAAAAQAgAAAAKQEA&#10;AGRycy9lMm9Eb2MueG1sUEsFBgAAAAAGAAYAWQEAAGQFAAAAAA==&#10;" adj="4537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Char1"/>
                <w:rFonts w:ascii="微软雅黑" w:eastAsia="微软雅黑" w:hAnsi="微软雅黑" w:cs="微软雅黑" w:hint="eastAsia"/>
                <w:b/>
                <w:bCs/>
                <w:color w:val="004F8A"/>
                <w:spacing w:val="240"/>
                <w:fitText w:val="960" w:id="2055868345"/>
              </w:rPr>
              <w:t>姓</w:t>
            </w:r>
            <w:r>
              <w:rPr>
                <w:rStyle w:val="Char1"/>
                <w:rFonts w:ascii="微软雅黑" w:eastAsia="微软雅黑" w:hAnsi="微软雅黑" w:cs="微软雅黑" w:hint="eastAsia"/>
                <w:b/>
                <w:bCs/>
                <w:color w:val="004F8A"/>
                <w:fitText w:val="960" w:id="2055868345"/>
              </w:rPr>
              <w:t>名</w:t>
            </w:r>
            <w:r>
              <w:rPr>
                <w:rStyle w:val="Char1"/>
                <w:rFonts w:ascii="微软雅黑" w:eastAsia="微软雅黑" w:hAnsi="微软雅黑" w:cs="微软雅黑" w:hint="eastAsia"/>
                <w:b/>
                <w:bCs/>
                <w:color w:val="004F8A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bCs/>
                <w:color w:val="004F8A"/>
                <w:kern w:val="24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color w:val="585858"/>
                <w:kern w:val="2"/>
                <w:sz w:val="21"/>
                <w:szCs w:val="22"/>
              </w:rPr>
              <w:t xml:space="preserve">   </w:t>
            </w:r>
            <w:r>
              <w:rPr>
                <w:rStyle w:val="Char1"/>
                <w:rFonts w:ascii="微软雅黑" w:eastAsia="微软雅黑" w:hAnsi="微软雅黑" w:cs="微软雅黑" w:hint="eastAsia"/>
                <w:b/>
                <w:bCs/>
                <w:color w:val="004F8A"/>
              </w:rPr>
              <w:t xml:space="preserve">   </w:t>
            </w:r>
            <w:r>
              <w:rPr>
                <w:rStyle w:val="Char1"/>
                <w:rFonts w:ascii="微软雅黑" w:eastAsia="微软雅黑" w:hAnsi="微软雅黑" w:cs="微软雅黑" w:hint="eastAsia"/>
              </w:rPr>
              <w:t xml:space="preserve">   </w:t>
            </w:r>
            <w:r>
              <w:rPr>
                <w:rStyle w:val="Char1"/>
                <w:rFonts w:ascii="微软雅黑" w:eastAsia="微软雅黑" w:hAnsi="微软雅黑" w:cs="微软雅黑"/>
              </w:rPr>
              <w:t xml:space="preserve"> </w:t>
            </w:r>
            <w:r>
              <w:rPr>
                <w:rStyle w:val="Char1"/>
                <w:rFonts w:ascii="微软雅黑" w:eastAsia="微软雅黑" w:hAnsi="微软雅黑" w:cs="微软雅黑" w:hint="eastAsia"/>
              </w:rPr>
              <w:t xml:space="preserve">     </w:t>
            </w:r>
          </w:p>
        </w:tc>
        <w:tc>
          <w:tcPr>
            <w:tcW w:w="4146" w:type="dxa"/>
            <w:shd w:val="clear" w:color="auto" w:fill="auto"/>
          </w:tcPr>
          <w:p w:rsidR="0080198C" w:rsidRDefault="008A79E5">
            <w:pPr>
              <w:pStyle w:val="a5"/>
              <w:spacing w:before="0" w:beforeAutospacing="0" w:after="0" w:afterAutospacing="0"/>
            </w:pPr>
            <w:r>
              <w:rPr>
                <w:rStyle w:val="Char1"/>
                <w:rFonts w:ascii="微软雅黑" w:eastAsia="微软雅黑" w:hAnsi="微软雅黑" w:cs="微软雅黑" w:hint="eastAsia"/>
                <w:b/>
                <w:bCs/>
                <w:color w:val="004F8A"/>
                <w:spacing w:val="240"/>
                <w:fitText w:val="960" w:id="429986916"/>
              </w:rPr>
              <w:t>性</w:t>
            </w:r>
            <w:r>
              <w:rPr>
                <w:rStyle w:val="Char1"/>
                <w:rFonts w:ascii="微软雅黑" w:eastAsia="微软雅黑" w:hAnsi="微软雅黑" w:cs="微软雅黑" w:hint="eastAsia"/>
                <w:b/>
                <w:bCs/>
                <w:color w:val="004F8A"/>
                <w:fitText w:val="960" w:id="429986916"/>
              </w:rPr>
              <w:t>别</w:t>
            </w:r>
            <w:r>
              <w:rPr>
                <w:rFonts w:ascii="微软雅黑" w:eastAsia="微软雅黑" w:hAnsi="微软雅黑" w:hint="eastAsia"/>
                <w:color w:val="004F8A"/>
                <w:kern w:val="24"/>
                <w:sz w:val="21"/>
                <w:szCs w:val="21"/>
              </w:rPr>
              <w:t>：</w:t>
            </w:r>
          </w:p>
        </w:tc>
      </w:tr>
      <w:tr w:rsidR="0080198C">
        <w:trPr>
          <w:trHeight w:val="574"/>
        </w:trPr>
        <w:tc>
          <w:tcPr>
            <w:tcW w:w="2659" w:type="dxa"/>
            <w:shd w:val="clear" w:color="auto" w:fill="auto"/>
          </w:tcPr>
          <w:p w:rsidR="0080198C" w:rsidRDefault="008A79E5" w:rsidP="00F4467A">
            <w:pPr>
              <w:adjustRightInd w:val="0"/>
              <w:snapToGrid w:val="0"/>
              <w:jc w:val="left"/>
            </w:pPr>
            <w:r>
              <w:rPr>
                <w:rStyle w:val="Char1"/>
                <w:rFonts w:ascii="微软雅黑" w:eastAsia="微软雅黑" w:hAnsi="微软雅黑" w:cs="微软雅黑" w:hint="eastAsia"/>
                <w:b/>
                <w:bCs/>
                <w:color w:val="004F8A"/>
                <w:fitText w:val="960" w:id="1902144183"/>
              </w:rPr>
              <w:t>出生日期</w:t>
            </w:r>
            <w:r>
              <w:rPr>
                <w:rStyle w:val="Char1"/>
                <w:rFonts w:ascii="微软雅黑" w:eastAsia="微软雅黑" w:hAnsi="微软雅黑" w:cs="微软雅黑" w:hint="eastAsia"/>
                <w:b/>
                <w:bCs/>
                <w:color w:val="004F8A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bCs/>
                <w:color w:val="004F8A"/>
                <w:kern w:val="24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color w:val="004F8A"/>
                <w:kern w:val="24"/>
                <w:szCs w:val="21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585858"/>
              </w:rPr>
              <w:t xml:space="preserve">          </w:t>
            </w:r>
          </w:p>
        </w:tc>
        <w:tc>
          <w:tcPr>
            <w:tcW w:w="4146" w:type="dxa"/>
            <w:shd w:val="clear" w:color="auto" w:fill="auto"/>
          </w:tcPr>
          <w:p w:rsidR="0080198C" w:rsidRDefault="008A79E5" w:rsidP="00F4467A">
            <w:pPr>
              <w:adjustRightInd w:val="0"/>
              <w:snapToGrid w:val="0"/>
              <w:jc w:val="left"/>
            </w:pPr>
            <w:r>
              <w:rPr>
                <w:rStyle w:val="Char1"/>
                <w:rFonts w:ascii="微软雅黑" w:eastAsia="微软雅黑" w:hAnsi="微软雅黑" w:cs="微软雅黑" w:hint="eastAsia"/>
                <w:b/>
                <w:bCs/>
                <w:color w:val="004F8A"/>
                <w:spacing w:val="240"/>
                <w:fitText w:val="960" w:id="532243803"/>
              </w:rPr>
              <w:t>电</w:t>
            </w:r>
            <w:r>
              <w:rPr>
                <w:rStyle w:val="Char1"/>
                <w:rFonts w:ascii="微软雅黑" w:eastAsia="微软雅黑" w:hAnsi="微软雅黑" w:cs="微软雅黑" w:hint="eastAsia"/>
                <w:b/>
                <w:bCs/>
                <w:color w:val="004F8A"/>
                <w:fitText w:val="960" w:id="532243803"/>
              </w:rPr>
              <w:t>话</w:t>
            </w:r>
            <w:r>
              <w:rPr>
                <w:rFonts w:ascii="微软雅黑" w:eastAsia="微软雅黑" w:hAnsi="微软雅黑" w:hint="eastAsia"/>
                <w:color w:val="004F8A"/>
                <w:kern w:val="24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color w:val="585858"/>
              </w:rPr>
              <w:t xml:space="preserve"> </w:t>
            </w:r>
          </w:p>
        </w:tc>
      </w:tr>
      <w:tr w:rsidR="0080198C">
        <w:trPr>
          <w:trHeight w:val="459"/>
        </w:trPr>
        <w:tc>
          <w:tcPr>
            <w:tcW w:w="2659" w:type="dxa"/>
            <w:shd w:val="clear" w:color="auto" w:fill="auto"/>
          </w:tcPr>
          <w:p w:rsidR="0080198C" w:rsidRDefault="008A79E5" w:rsidP="00F4467A">
            <w:pPr>
              <w:pStyle w:val="a5"/>
              <w:spacing w:before="0" w:beforeAutospacing="0" w:after="0" w:afterAutospacing="0"/>
            </w:pPr>
            <w:r>
              <w:rPr>
                <w:rStyle w:val="Char1"/>
                <w:rFonts w:ascii="微软雅黑" w:eastAsia="微软雅黑" w:hAnsi="微软雅黑" w:cs="微软雅黑" w:hint="eastAsia"/>
                <w:b/>
                <w:bCs/>
                <w:color w:val="004F8A"/>
                <w:fitText w:val="960" w:id="1486562929"/>
              </w:rPr>
              <w:t>工作经验</w:t>
            </w:r>
            <w:r>
              <w:rPr>
                <w:rFonts w:ascii="微软雅黑" w:eastAsia="微软雅黑" w:hAnsi="微软雅黑" w:hint="eastAsia"/>
                <w:color w:val="004F8A"/>
                <w:kern w:val="24"/>
                <w:sz w:val="21"/>
                <w:szCs w:val="21"/>
              </w:rPr>
              <w:t>：</w:t>
            </w:r>
            <w:r w:rsidR="00F4467A">
              <w:t xml:space="preserve"> </w:t>
            </w:r>
          </w:p>
        </w:tc>
        <w:tc>
          <w:tcPr>
            <w:tcW w:w="4146" w:type="dxa"/>
            <w:shd w:val="clear" w:color="auto" w:fill="auto"/>
          </w:tcPr>
          <w:p w:rsidR="0080198C" w:rsidRDefault="008A79E5" w:rsidP="00F4467A">
            <w:pPr>
              <w:adjustRightInd w:val="0"/>
              <w:snapToGrid w:val="0"/>
              <w:jc w:val="left"/>
              <w:rPr>
                <w:rStyle w:val="Char1"/>
                <w:rFonts w:ascii="微软雅黑" w:eastAsia="微软雅黑" w:hAnsi="微软雅黑" w:cs="微软雅黑"/>
                <w:b/>
                <w:bCs/>
                <w:color w:val="004F8A"/>
                <w:spacing w:val="720"/>
              </w:rPr>
            </w:pPr>
            <w:r>
              <w:rPr>
                <w:rStyle w:val="Char1"/>
                <w:rFonts w:ascii="微软雅黑" w:eastAsia="微软雅黑" w:hAnsi="微软雅黑" w:cs="微软雅黑" w:hint="eastAsia"/>
                <w:b/>
                <w:bCs/>
                <w:color w:val="004F8A"/>
                <w:spacing w:val="240"/>
                <w:fitText w:val="960" w:id="1055422916"/>
              </w:rPr>
              <w:t>邮</w:t>
            </w:r>
            <w:r>
              <w:rPr>
                <w:rStyle w:val="Char1"/>
                <w:rFonts w:ascii="微软雅黑" w:eastAsia="微软雅黑" w:hAnsi="微软雅黑" w:cs="微软雅黑" w:hint="eastAsia"/>
                <w:b/>
                <w:bCs/>
                <w:color w:val="004F8A"/>
                <w:fitText w:val="960" w:id="1055422916"/>
              </w:rPr>
              <w:t>箱</w:t>
            </w:r>
            <w:r>
              <w:rPr>
                <w:rFonts w:ascii="微软雅黑" w:eastAsia="微软雅黑" w:hAnsi="微软雅黑" w:hint="eastAsia"/>
                <w:color w:val="004F8A"/>
                <w:kern w:val="24"/>
                <w:szCs w:val="21"/>
              </w:rPr>
              <w:t>：</w:t>
            </w:r>
          </w:p>
        </w:tc>
      </w:tr>
    </w:tbl>
    <w:p w:rsidR="0080198C" w:rsidRDefault="004B5E73">
      <w:pPr>
        <w:pStyle w:val="a5"/>
        <w:spacing w:before="0" w:beforeAutospacing="0" w:after="0" w:afterAutospacing="0"/>
        <w:rPr>
          <w:rStyle w:val="Char1"/>
          <w:rFonts w:ascii="微软雅黑" w:eastAsia="微软雅黑" w:hAnsi="微软雅黑" w:cs="微软雅黑"/>
          <w:b/>
          <w:bCs/>
          <w:color w:val="004F8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7A89A01B" wp14:editId="0CD0323C">
                <wp:simplePos x="0" y="0"/>
                <wp:positionH relativeFrom="margin">
                  <wp:align>center</wp:align>
                </wp:positionH>
                <wp:positionV relativeFrom="paragraph">
                  <wp:posOffset>-898525</wp:posOffset>
                </wp:positionV>
                <wp:extent cx="7654290" cy="172085"/>
                <wp:effectExtent l="0" t="0" r="3810" b="0"/>
                <wp:wrapNone/>
                <wp:docPr id="1029" name="流程图: 过程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4290" cy="172085"/>
                        </a:xfrm>
                        <a:prstGeom prst="flowChartProcess">
                          <a:avLst/>
                        </a:prstGeom>
                        <a:solidFill>
                          <a:srgbClr val="004F8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0198C" w:rsidRDefault="0080198C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type w14:anchorId="7A89A01B" id="_x0000_t109" coordsize="21600,21600" o:spt="109" path="m,l,21600r21600,l21600,xe">
                <v:stroke joinstyle="miter"/>
                <v:path gradientshapeok="t" o:connecttype="rect"/>
              </v:shapetype>
              <v:shape id="流程图: 过程 366" o:spid="_x0000_s1027" type="#_x0000_t109" style="position:absolute;margin-left:0;margin-top:-70.75pt;width:602.7pt;height:13.55pt;z-index:251652096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" fillcolor="#004f8a" stroked="f">
                <v:textbox>
                  <w:txbxContent>
                    <w:p w:rsidR="0080198C" w:rsidRDefault="0080198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A79E5">
        <w:rPr>
          <w:rFonts w:hint="eastAsia"/>
        </w:rPr>
        <w:t xml:space="preserve"> </w:t>
      </w:r>
      <w:bookmarkStart w:id="0" w:name="_GoBack"/>
      <w:bookmarkEnd w:id="0"/>
      <w:r w:rsidR="008A79E5">
        <w:rPr>
          <w:rFonts w:hint="eastAsia"/>
        </w:rPr>
        <w:t xml:space="preserve">                                                            </w:t>
      </w:r>
    </w:p>
    <w:p w:rsidR="0080198C" w:rsidRDefault="0080198C">
      <w:pPr>
        <w:adjustRightInd w:val="0"/>
        <w:snapToGrid w:val="0"/>
        <w:spacing w:line="360" w:lineRule="exact"/>
        <w:jc w:val="left"/>
        <w:rPr>
          <w:rFonts w:ascii="微软雅黑" w:eastAsia="微软雅黑" w:hAnsi="微软雅黑"/>
          <w:color w:val="585858"/>
          <w:sz w:val="24"/>
          <w:szCs w:val="24"/>
        </w:rPr>
      </w:pPr>
    </w:p>
    <w:p w:rsidR="0080198C" w:rsidRDefault="0080198C">
      <w:pPr>
        <w:tabs>
          <w:tab w:val="left" w:pos="1560"/>
          <w:tab w:val="left" w:pos="2127"/>
        </w:tabs>
        <w:snapToGrid w:val="0"/>
        <w:spacing w:line="360" w:lineRule="exact"/>
        <w:rPr>
          <w:rFonts w:ascii="微软雅黑" w:eastAsia="微软雅黑" w:hAnsi="微软雅黑"/>
          <w:b/>
          <w:color w:val="004F8A"/>
          <w:sz w:val="28"/>
          <w:szCs w:val="28"/>
        </w:rPr>
      </w:pPr>
    </w:p>
    <w:p w:rsidR="0080198C" w:rsidRDefault="008A79E5">
      <w:pPr>
        <w:tabs>
          <w:tab w:val="left" w:pos="1560"/>
          <w:tab w:val="left" w:pos="2127"/>
        </w:tabs>
        <w:snapToGrid w:val="0"/>
        <w:spacing w:line="360" w:lineRule="exact"/>
        <w:rPr>
          <w:rFonts w:ascii="微软雅黑" w:hAnsi="微软雅黑"/>
          <w:b/>
          <w:color w:val="004F8A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4F8A"/>
          <w:sz w:val="28"/>
          <w:szCs w:val="28"/>
        </w:rPr>
        <w:t>求</w:t>
      </w:r>
      <w:r>
        <w:rPr>
          <w:rFonts w:ascii="微软雅黑" w:eastAsia="微软雅黑" w:hAnsi="微软雅黑" w:hint="eastAsia"/>
          <w:b/>
          <w:color w:val="1F4E79"/>
          <w:sz w:val="28"/>
          <w:szCs w:val="28"/>
        </w:rPr>
        <w:t>职意向</w:t>
      </w:r>
      <w:r>
        <w:rPr>
          <w:rFonts w:ascii="微软雅黑" w:eastAsia="微软雅黑" w:hAnsi="微软雅黑"/>
          <w:b/>
          <w:color w:val="1F4E79"/>
          <w:sz w:val="28"/>
          <w:szCs w:val="28"/>
        </w:rPr>
        <w:t>/</w:t>
      </w:r>
      <w:r>
        <w:rPr>
          <w:rFonts w:ascii="微软雅黑" w:eastAsia="微软雅黑" w:hAnsi="微软雅黑" w:hint="eastAsia"/>
          <w:b/>
          <w:color w:val="1F4E79"/>
          <w:sz w:val="28"/>
          <w:szCs w:val="28"/>
        </w:rPr>
        <w:t xml:space="preserve">  JOB INTENSION</w:t>
      </w:r>
    </w:p>
    <w:p w:rsidR="0080198C" w:rsidRDefault="008A79E5">
      <w:pPr>
        <w:adjustRightInd w:val="0"/>
        <w:snapToGrid w:val="0"/>
        <w:rPr>
          <w:rFonts w:ascii="微软雅黑" w:eastAsia="微软雅黑" w:hAnsi="微软雅黑"/>
          <w:b/>
          <w:color w:val="004F8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132080</wp:posOffset>
                </wp:positionV>
                <wp:extent cx="6153150" cy="0"/>
                <wp:effectExtent l="0" t="0" r="0" b="0"/>
                <wp:wrapNone/>
                <wp:docPr id="1030" name="直接连接符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BFBFB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383" o:spid="_x0000_s1026" o:spt="20" style="position:absolute;left:0pt;margin-left:0.7pt;margin-top:10.4pt;height:0pt;width:484.5pt;z-index:251659264;mso-width-relative:page;mso-height-relative:page;" filled="f" stroked="t" coordsize="21600,21600" o:gfxdata="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5Ja61dMAAAAHAQAADwAAAAAAAAABACAAAAAi&#10;AAAAZHJzL2Rvd25yZXYueG1sUEsBAhQAFAAAAAgAh07iQOAC1s/WAQAAlAMAAA4AAAAAAAAAAQAg&#10;AAAAIgEAAGRycy9lMm9Eb2MueG1sUEsFBgAAAAAGAAYAWQEAAGoFAAAAAA==&#10;">
                <v:fill on="f" focussize="0,0"/>
                <v:stroke weight="1.5pt" color="#BFBFBF" joinstyle="miter"/>
                <v:imagedata o:title=""/>
                <o:lock v:ext="edit" aspectratio="f"/>
              </v:line>
            </w:pict>
          </mc:Fallback>
        </mc:AlternateContent>
      </w:r>
    </w:p>
    <w:p w:rsidR="0080198C" w:rsidRDefault="008A79E5">
      <w:pPr>
        <w:adjustRightInd w:val="0"/>
        <w:snapToGrid w:val="0"/>
        <w:ind w:firstLine="420"/>
      </w:pPr>
      <w:r>
        <w:rPr>
          <w:rFonts w:ascii="微软雅黑" w:eastAsia="微软雅黑" w:hAnsi="微软雅黑" w:hint="eastAsia"/>
          <w:color w:val="585858"/>
        </w:rPr>
        <w:t xml:space="preserve">当前状态：已离职 </w:t>
      </w:r>
      <w:r>
        <w:rPr>
          <w:rFonts w:ascii="微软雅黑" w:eastAsia="微软雅黑" w:hAnsi="微软雅黑"/>
          <w:color w:val="585858"/>
        </w:rPr>
        <w:t xml:space="preserve">      </w:t>
      </w:r>
      <w:r>
        <w:rPr>
          <w:rFonts w:ascii="微软雅黑" w:eastAsia="微软雅黑" w:hAnsi="微软雅黑" w:hint="eastAsia"/>
          <w:color w:val="585858"/>
        </w:rPr>
        <w:t xml:space="preserve"> </w:t>
      </w:r>
      <w:r>
        <w:rPr>
          <w:rFonts w:ascii="微软雅黑" w:eastAsia="微软雅黑" w:hAnsi="微软雅黑"/>
          <w:color w:val="585858"/>
        </w:rPr>
        <w:t xml:space="preserve"> </w:t>
      </w:r>
      <w:r>
        <w:rPr>
          <w:rFonts w:ascii="微软雅黑" w:eastAsia="微软雅黑" w:hAnsi="微软雅黑" w:hint="eastAsia"/>
          <w:color w:val="585858"/>
        </w:rPr>
        <w:t xml:space="preserve">  期望职能：测试工程师             </w:t>
      </w:r>
      <w:r>
        <w:rPr>
          <w:rFonts w:ascii="微软雅黑" w:eastAsia="微软雅黑" w:hAnsi="微软雅黑"/>
          <w:color w:val="585858"/>
        </w:rPr>
        <w:t xml:space="preserve">         </w:t>
      </w:r>
    </w:p>
    <w:p w:rsidR="0080198C" w:rsidRDefault="008A79E5">
      <w:pPr>
        <w:tabs>
          <w:tab w:val="left" w:pos="1560"/>
          <w:tab w:val="left" w:pos="2127"/>
        </w:tabs>
        <w:snapToGrid w:val="0"/>
        <w:rPr>
          <w:rFonts w:ascii="微软雅黑" w:eastAsia="微软雅黑" w:hAnsi="微软雅黑"/>
          <w:b/>
          <w:color w:val="004F8A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4F8A"/>
          <w:sz w:val="28"/>
          <w:szCs w:val="28"/>
        </w:rPr>
        <w:t xml:space="preserve">教育经历/  </w:t>
      </w:r>
      <w:r>
        <w:rPr>
          <w:rFonts w:ascii="微软雅黑" w:eastAsia="微软雅黑" w:hAnsi="微软雅黑"/>
          <w:b/>
          <w:color w:val="1F4E79"/>
          <w:sz w:val="28"/>
          <w:szCs w:val="28"/>
        </w:rPr>
        <w:t>EDUCATION</w:t>
      </w:r>
    </w:p>
    <w:p w:rsidR="0080198C" w:rsidRDefault="008A79E5">
      <w:pPr>
        <w:adjustRightInd w:val="0"/>
        <w:snapToGrid w:val="0"/>
        <w:ind w:firstLine="420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noProof/>
          <w:color w:val="585858"/>
        </w:rPr>
        <mc:AlternateContent>
          <mc:Choice Requires="wps">
            <w:drawing>
              <wp:anchor distT="0" distB="0" distL="0" distR="0" simplePos="0" relativeHeight="251654144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85725</wp:posOffset>
                </wp:positionV>
                <wp:extent cx="6145530" cy="0"/>
                <wp:effectExtent l="0" t="0" r="0" b="0"/>
                <wp:wrapNone/>
                <wp:docPr id="103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553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BFBFB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1" o:spid="_x0000_s1026" o:spt="20" style="position:absolute;left:0pt;margin-left:-0.7pt;margin-top:6.75pt;height:0pt;width:483.9pt;z-index:251659264;mso-width-relative:page;mso-height-relative:page;" filled="f" stroked="t" coordsize="21600,21600" o:gfxdata="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Qh0XK1QAAAAgBAAAPAAAAAAAAAAEAIAAA&#10;ACIAAABkcnMvZG93bnJldi54bWxQSwECFAAUAAAACACHTuJAhStzk9YBAACSAwAADgAAAAAAAAAB&#10;ACAAAAAkAQAAZHJzL2Uyb0RvYy54bWxQSwUGAAAAAAYABgBZAQAAbAUAAAAA&#10;">
                <v:fill on="f" focussize="0,0"/>
                <v:stroke weight="1.5pt" color="#BFBFBF" joinstyle="miter"/>
                <v:imagedata o:title=""/>
                <o:lock v:ext="edit" aspectratio="f"/>
              </v:line>
            </w:pict>
          </mc:Fallback>
        </mc:AlternateContent>
      </w:r>
      <w:bookmarkStart w:id="1" w:name="education_1"/>
    </w:p>
    <w:bookmarkEnd w:id="1"/>
    <w:p w:rsidR="00A73165" w:rsidRDefault="00A73165">
      <w:pPr>
        <w:tabs>
          <w:tab w:val="left" w:pos="1560"/>
          <w:tab w:val="left" w:pos="2127"/>
        </w:tabs>
        <w:snapToGrid w:val="0"/>
        <w:rPr>
          <w:rFonts w:ascii="微软雅黑" w:eastAsia="微软雅黑" w:hAnsi="微软雅黑"/>
          <w:color w:val="585858"/>
        </w:rPr>
      </w:pPr>
    </w:p>
    <w:p w:rsidR="0080198C" w:rsidRDefault="008A79E5">
      <w:pPr>
        <w:tabs>
          <w:tab w:val="left" w:pos="1560"/>
          <w:tab w:val="left" w:pos="2127"/>
        </w:tabs>
        <w:snapToGrid w:val="0"/>
        <w:rPr>
          <w:rFonts w:ascii="微软雅黑" w:eastAsia="微软雅黑" w:hAnsi="微软雅黑"/>
          <w:b/>
          <w:color w:val="004F8A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4F8A"/>
          <w:sz w:val="28"/>
          <w:szCs w:val="28"/>
        </w:rPr>
        <w:t>专业技能/  SKILLS</w:t>
      </w:r>
    </w:p>
    <w:p w:rsidR="0080198C" w:rsidRDefault="008A79E5">
      <w:pPr>
        <w:adjustRightInd w:val="0"/>
        <w:snapToGrid w:val="0"/>
        <w:spacing w:line="360" w:lineRule="exact"/>
        <w:rPr>
          <w:rFonts w:ascii="微软雅黑" w:eastAsia="微软雅黑" w:hAnsi="微软雅黑"/>
          <w:b/>
          <w:bCs/>
          <w:color w:val="004F8A"/>
          <w:kern w:val="24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119380</wp:posOffset>
                </wp:positionV>
                <wp:extent cx="6145530" cy="0"/>
                <wp:effectExtent l="0" t="9525" r="7620" b="9525"/>
                <wp:wrapNone/>
                <wp:docPr id="103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553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BFBFB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2" o:spid="_x0000_s1026" o:spt="20" style="position:absolute;left:0pt;margin-left:-2.3pt;margin-top:9.4pt;height:0pt;width:483.9pt;z-index:251659264;mso-width-relative:page;mso-height-relative:page;" filled="f" stroked="t" coordsize="21600,21600" o:gfxdata="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CEbTvTAAAACAEAAA8AAAAAAAAAAQAgAAAA&#10;IgAAAGRycy9kb3ducmV2LnhtbFBLAQIUABQAAAAIAIdO4kBWTo6y1wEAAJIDAAAOAAAAAAAAAAEA&#10;IAAAACIBAABkcnMvZTJvRG9jLnhtbFBLBQYAAAAABgAGAFkBAABrBQAAAAA=&#10;">
                <v:fill on="f" focussize="0,0"/>
                <v:stroke weight="1.5pt" color="#BFBFBF" joinstyle="miter"/>
                <v:imagedata o:title=""/>
                <o:lock v:ext="edit" aspectratio="f"/>
              </v:line>
            </w:pict>
          </mc:Fallback>
        </mc:AlternateContent>
      </w:r>
    </w:p>
    <w:p w:rsidR="0080198C" w:rsidRDefault="008A79E5">
      <w:pPr>
        <w:numPr>
          <w:ilvl w:val="0"/>
          <w:numId w:val="1"/>
        </w:num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熟练软件测试的流程及测试理论和方法</w:t>
      </w:r>
    </w:p>
    <w:p w:rsidR="0080198C" w:rsidRDefault="008A79E5">
      <w:pPr>
        <w:numPr>
          <w:ilvl w:val="0"/>
          <w:numId w:val="1"/>
        </w:num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熟练黑盒测试的方法，例如等价类、边界值、状态迁移图、流程分析法来设计测试用例</w:t>
      </w:r>
    </w:p>
    <w:p w:rsidR="0080198C" w:rsidRDefault="008A79E5">
      <w:pPr>
        <w:numPr>
          <w:ilvl w:val="0"/>
          <w:numId w:val="1"/>
        </w:num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  <w:lang w:val="zh-CN"/>
        </w:rPr>
      </w:pPr>
      <w:r>
        <w:rPr>
          <w:rFonts w:ascii="微软雅黑" w:eastAsia="微软雅黑" w:hAnsi="微软雅黑" w:hint="eastAsia"/>
          <w:color w:val="585858"/>
        </w:rPr>
        <w:t>熟练使用svn、Git配置库管理用例、测试资料</w:t>
      </w:r>
    </w:p>
    <w:p w:rsidR="0080198C" w:rsidRDefault="008A79E5">
      <w:pPr>
        <w:numPr>
          <w:ilvl w:val="0"/>
          <w:numId w:val="1"/>
        </w:num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  <w:lang w:val="zh-CN"/>
        </w:rPr>
      </w:pPr>
      <w:r>
        <w:rPr>
          <w:rFonts w:ascii="微软雅黑" w:eastAsia="微软雅黑" w:hAnsi="微软雅黑" w:hint="eastAsia"/>
          <w:color w:val="585858"/>
        </w:rPr>
        <w:t>熟练使用禅道对bug进行跟踪和管理</w:t>
      </w:r>
    </w:p>
    <w:p w:rsidR="0080198C" w:rsidRDefault="008A79E5">
      <w:pPr>
        <w:numPr>
          <w:ilvl w:val="0"/>
          <w:numId w:val="1"/>
        </w:numPr>
        <w:adjustRightInd w:val="0"/>
        <w:snapToGrid w:val="0"/>
        <w:spacing w:line="360" w:lineRule="exact"/>
        <w:rPr>
          <w:rFonts w:ascii="宋体" w:hAnsi="宋体"/>
          <w:bCs/>
          <w:color w:val="414141"/>
          <w:sz w:val="22"/>
          <w:lang w:val="zh-CN"/>
        </w:rPr>
      </w:pPr>
      <w:r>
        <w:rPr>
          <w:rFonts w:ascii="微软雅黑" w:eastAsia="微软雅黑" w:hAnsi="微软雅黑" w:hint="eastAsia"/>
          <w:color w:val="585858"/>
        </w:rPr>
        <w:t>熟练使用wireshark，fiddler抓包工具，分析bug，定位bug以及使用fiddler进行弱网测试</w:t>
      </w:r>
    </w:p>
    <w:p w:rsidR="0080198C" w:rsidRDefault="008A79E5">
      <w:pPr>
        <w:numPr>
          <w:ilvl w:val="0"/>
          <w:numId w:val="1"/>
        </w:numPr>
        <w:adjustRightInd w:val="0"/>
        <w:snapToGrid w:val="0"/>
        <w:spacing w:line="360" w:lineRule="exact"/>
        <w:rPr>
          <w:rFonts w:ascii="宋体" w:hAnsi="宋体"/>
          <w:bCs/>
          <w:color w:val="414141"/>
          <w:sz w:val="22"/>
          <w:lang w:val="zh-CN"/>
        </w:rPr>
      </w:pPr>
      <w:r>
        <w:rPr>
          <w:rFonts w:ascii="微软雅黑" w:eastAsia="微软雅黑" w:hAnsi="微软雅黑" w:hint="eastAsia"/>
          <w:color w:val="585858"/>
        </w:rPr>
        <w:t>熟悉Linux常用操作命令</w:t>
      </w:r>
    </w:p>
    <w:p w:rsidR="0080198C" w:rsidRDefault="008A79E5">
      <w:pPr>
        <w:numPr>
          <w:ilvl w:val="0"/>
          <w:numId w:val="1"/>
        </w:num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掌握Navicat+MySQL的基本增删改查操作</w:t>
      </w:r>
    </w:p>
    <w:p w:rsidR="0080198C" w:rsidRDefault="008A79E5">
      <w:pPr>
        <w:numPr>
          <w:ilvl w:val="0"/>
          <w:numId w:val="1"/>
        </w:num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参与APP和web自动化测试，能使用Python-selenium、appium编写调试脚本</w:t>
      </w:r>
    </w:p>
    <w:p w:rsidR="0080198C" w:rsidRDefault="008A79E5">
      <w:pPr>
        <w:numPr>
          <w:ilvl w:val="0"/>
          <w:numId w:val="1"/>
        </w:num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熟练使用postman和jmeter工具进行接口测试</w:t>
      </w:r>
    </w:p>
    <w:p w:rsidR="0080198C" w:rsidRDefault="008A79E5">
      <w:pPr>
        <w:numPr>
          <w:ilvl w:val="0"/>
          <w:numId w:val="1"/>
        </w:num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了解app测试的流程，包括app功能测试和非功能测试，能使用monkey工具对APP进行稳定性测试，以及使用perfdog进行性能分析</w:t>
      </w:r>
    </w:p>
    <w:p w:rsidR="0080198C" w:rsidRDefault="008A79E5">
      <w:pPr>
        <w:numPr>
          <w:ilvl w:val="0"/>
          <w:numId w:val="1"/>
        </w:num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熟悉Docker仓库、镜像、容器的基本命令</w:t>
      </w:r>
    </w:p>
    <w:p w:rsidR="0080198C" w:rsidRDefault="0080198C">
      <w:pPr>
        <w:tabs>
          <w:tab w:val="left" w:pos="1560"/>
          <w:tab w:val="left" w:pos="2127"/>
        </w:tabs>
        <w:snapToGrid w:val="0"/>
        <w:spacing w:line="360" w:lineRule="exact"/>
        <w:rPr>
          <w:rFonts w:ascii="微软雅黑" w:eastAsia="微软雅黑" w:hAnsi="微软雅黑"/>
          <w:b/>
          <w:color w:val="004F8A"/>
          <w:sz w:val="28"/>
          <w:szCs w:val="28"/>
        </w:rPr>
      </w:pPr>
    </w:p>
    <w:p w:rsidR="0080198C" w:rsidRDefault="008A79E5">
      <w:pPr>
        <w:tabs>
          <w:tab w:val="left" w:pos="1560"/>
          <w:tab w:val="left" w:pos="2127"/>
        </w:tabs>
        <w:snapToGrid w:val="0"/>
        <w:spacing w:line="240" w:lineRule="atLeast"/>
      </w:pPr>
      <w:r>
        <w:rPr>
          <w:rFonts w:ascii="微软雅黑" w:eastAsia="微软雅黑" w:hAnsi="微软雅黑" w:hint="eastAsia"/>
          <w:b/>
          <w:color w:val="004F8A"/>
          <w:sz w:val="28"/>
          <w:szCs w:val="28"/>
        </w:rPr>
        <w:t>工作经历/  EXPERIENCE</w:t>
      </w:r>
    </w:p>
    <w:p w:rsidR="0080198C" w:rsidRDefault="008A79E5">
      <w:pPr>
        <w:adjustRightInd w:val="0"/>
        <w:snapToGrid w:val="0"/>
        <w:spacing w:line="360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144145</wp:posOffset>
                </wp:positionV>
                <wp:extent cx="6129655" cy="0"/>
                <wp:effectExtent l="0" t="9525" r="4445" b="9525"/>
                <wp:wrapNone/>
                <wp:docPr id="1033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965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BFBFB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11" o:spid="_x0000_s1026" o:spt="20" style="position:absolute;left:0pt;margin-left:0.7pt;margin-top:11.35pt;height:0pt;width:482.65pt;z-index:251659264;mso-width-relative:page;mso-height-relative:page;" filled="f" stroked="t" coordsize="21600,21600" o:gfxdata="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NzZFf9MAAAAHAQAADwAAAAAAAAABACAA&#10;AAAiAAAAZHJzL2Rvd25yZXYueG1sUEsBAhQAFAAAAAgAh07iQFL3/NjZAQAAkwMAAA4AAAAAAAAA&#10;AQAgAAAAIgEAAGRycy9lMm9Eb2MueG1sUEsFBgAAAAAGAAYAWQEAAG0FAAAAAA==&#10;">
                <v:fill on="f" focussize="0,0"/>
                <v:stroke weight="1.5pt" color="#BFBFBF" joinstyle="miter"/>
                <v:imagedata o:title=""/>
                <o:lock v:ext="edit" aspectratio="f"/>
              </v:line>
            </w:pict>
          </mc:Fallback>
        </mc:AlternateContent>
      </w:r>
    </w:p>
    <w:p w:rsidR="0080198C" w:rsidRDefault="008A79E5">
      <w:pPr>
        <w:numPr>
          <w:ilvl w:val="0"/>
          <w:numId w:val="1"/>
        </w:num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武汉市腾讯教育科技有限公司 / 测试工程师                         2019.07-2022.03</w:t>
      </w:r>
    </w:p>
    <w:p w:rsidR="0080198C" w:rsidRDefault="0080198C">
      <w:pPr>
        <w:tabs>
          <w:tab w:val="left" w:pos="1560"/>
          <w:tab w:val="left" w:pos="2127"/>
        </w:tabs>
        <w:snapToGrid w:val="0"/>
        <w:spacing w:line="360" w:lineRule="exact"/>
        <w:rPr>
          <w:rFonts w:ascii="微软雅黑" w:eastAsia="微软雅黑" w:hAnsi="微软雅黑"/>
          <w:b/>
          <w:color w:val="004F8A"/>
          <w:sz w:val="28"/>
          <w:szCs w:val="28"/>
        </w:rPr>
      </w:pPr>
    </w:p>
    <w:p w:rsidR="0080198C" w:rsidRDefault="008A79E5">
      <w:pPr>
        <w:tabs>
          <w:tab w:val="left" w:pos="1560"/>
          <w:tab w:val="left" w:pos="2127"/>
        </w:tabs>
        <w:snapToGrid w:val="0"/>
        <w:spacing w:line="360" w:lineRule="exact"/>
      </w:pPr>
      <w:r>
        <w:rPr>
          <w:rFonts w:ascii="微软雅黑" w:eastAsia="微软雅黑" w:hAnsi="微软雅黑" w:hint="eastAsia"/>
          <w:b/>
          <w:color w:val="004F8A"/>
          <w:sz w:val="28"/>
          <w:szCs w:val="28"/>
        </w:rPr>
        <w:t>在校经历/  PRACTICE</w:t>
      </w:r>
    </w:p>
    <w:p w:rsidR="0080198C" w:rsidRDefault="008A79E5">
      <w:pPr>
        <w:tabs>
          <w:tab w:val="left" w:pos="1560"/>
          <w:tab w:val="left" w:pos="2127"/>
        </w:tabs>
        <w:snapToGrid w:val="0"/>
        <w:spacing w:line="360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139065</wp:posOffset>
                </wp:positionV>
                <wp:extent cx="6113780" cy="0"/>
                <wp:effectExtent l="0" t="9525" r="1270" b="9525"/>
                <wp:wrapNone/>
                <wp:docPr id="1034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378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BFBFB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16" o:spid="_x0000_s1026" o:spt="20" style="position:absolute;left:0pt;margin-left:0.7pt;margin-top:10.95pt;height:0pt;width:481.4pt;z-index:251659264;mso-width-relative:page;mso-height-relative:page;" filled="f" stroked="t" coordsize="21600,21600" o:gfxdata="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OeeNqvTAAAABwEAAA8AAAAAAAAAAQAgAAAA&#10;IgAAAGRycy9kb3ducmV2LnhtbFBLAQIUABQAAAAIAIdO4kBXFcJv1wEAAJMDAAAOAAAAAAAAAAEA&#10;IAAAACIBAABkcnMvZTJvRG9jLnhtbFBLBQYAAAAABgAGAFkBAABrBQAAAAA=&#10;">
                <v:fill on="f" focussize="0,0"/>
                <v:stroke weight="1.5pt" color="#BFBFBF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 w:hint="eastAsia"/>
          <w:b/>
          <w:bCs/>
          <w:color w:val="004F8A"/>
          <w:kern w:val="24"/>
          <w:szCs w:val="21"/>
        </w:rPr>
        <w:t xml:space="preserve">                                     </w:t>
      </w:r>
    </w:p>
    <w:p w:rsidR="0080198C" w:rsidRDefault="008A79E5">
      <w:pPr>
        <w:pStyle w:val="a8"/>
        <w:adjustRightInd w:val="0"/>
        <w:snapToGrid w:val="0"/>
        <w:spacing w:line="360" w:lineRule="exact"/>
        <w:ind w:firstLineChars="0" w:firstLine="0"/>
      </w:pPr>
      <w:r>
        <w:rPr>
          <w:rFonts w:ascii="微软雅黑" w:eastAsia="微软雅黑" w:hAnsi="微软雅黑" w:hint="eastAsia"/>
          <w:b/>
          <w:color w:val="004F8A"/>
          <w:sz w:val="28"/>
          <w:szCs w:val="28"/>
        </w:rPr>
        <w:t>项目经验/</w:t>
      </w:r>
      <w:r>
        <w:rPr>
          <w:rFonts w:ascii="微软雅黑" w:eastAsia="微软雅黑" w:hAnsi="微软雅黑" w:hint="eastAsia"/>
          <w:b/>
          <w:color w:val="004F8A"/>
          <w:sz w:val="28"/>
          <w:szCs w:val="28"/>
        </w:rPr>
        <w:tab/>
        <w:t xml:space="preserve">  PROJECT</w:t>
      </w:r>
    </w:p>
    <w:p w:rsidR="0080198C" w:rsidRDefault="008A79E5">
      <w:pPr>
        <w:tabs>
          <w:tab w:val="left" w:pos="1560"/>
          <w:tab w:val="left" w:pos="2127"/>
        </w:tabs>
        <w:snapToGrid w:val="0"/>
        <w:spacing w:line="360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129540</wp:posOffset>
                </wp:positionV>
                <wp:extent cx="6113780" cy="0"/>
                <wp:effectExtent l="0" t="9525" r="1270" b="9525"/>
                <wp:wrapNone/>
                <wp:docPr id="1035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378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BFBFB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14" o:spid="_x0000_s1026" o:spt="20" style="position:absolute;left:0pt;margin-left:0.7pt;margin-top:10.2pt;height:0pt;width:481.4pt;z-index:251659264;mso-width-relative:page;mso-height-relative:page;" filled="f" stroked="t" coordsize="21600,21600" o:gfxdata="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tHwqk0wAAAAcBAAAPAAAAAAAAAAEAIAAA&#10;ACIAAABkcnMvZG93bnJldi54bWxQSwECFAAUAAAACACHTuJAIg6JjtgBAACTAwAADgAAAAAAAAAB&#10;ACAAAAAiAQAAZHJzL2Uyb0RvYy54bWxQSwUGAAAAAAYABgBZAQAAbAUAAAAA&#10;">
                <v:fill on="f" focussize="0,0"/>
                <v:stroke weight="1.5pt" color="#BFBFBF" joinstyle="miter"/>
                <v:imagedata o:title=""/>
                <o:lock v:ext="edit" aspectratio="f"/>
              </v:line>
            </w:pict>
          </mc:Fallback>
        </mc:AlternateContent>
      </w:r>
    </w:p>
    <w:p w:rsidR="0080198C" w:rsidRDefault="008A79E5">
      <w:pPr>
        <w:adjustRightInd w:val="0"/>
        <w:snapToGrid w:val="0"/>
        <w:spacing w:line="360" w:lineRule="exact"/>
        <w:rPr>
          <w:rFonts w:ascii="微软雅黑" w:eastAsia="微软雅黑" w:hAnsi="微软雅黑"/>
          <w:b/>
          <w:bCs/>
          <w:color w:val="004F8A"/>
          <w:kern w:val="24"/>
          <w:szCs w:val="21"/>
        </w:rPr>
      </w:pPr>
      <w:r>
        <w:rPr>
          <w:rFonts w:ascii="微软雅黑" w:eastAsia="微软雅黑" w:hAnsi="微软雅黑" w:hint="eastAsia"/>
          <w:b/>
          <w:bCs/>
          <w:color w:val="004F8A"/>
          <w:kern w:val="24"/>
          <w:szCs w:val="21"/>
        </w:rPr>
        <w:t>企鹅辅导新班课系统 （B/S）/ 测试工程师                               2021.02-202</w:t>
      </w:r>
      <w:r>
        <w:rPr>
          <w:rFonts w:ascii="微软雅黑" w:eastAsia="微软雅黑" w:hAnsi="微软雅黑"/>
          <w:b/>
          <w:bCs/>
          <w:color w:val="004F8A"/>
          <w:kern w:val="24"/>
          <w:szCs w:val="21"/>
        </w:rPr>
        <w:t>2</w:t>
      </w:r>
      <w:r>
        <w:rPr>
          <w:rFonts w:ascii="微软雅黑" w:eastAsia="微软雅黑" w:hAnsi="微软雅黑" w:hint="eastAsia"/>
          <w:b/>
          <w:bCs/>
          <w:color w:val="004F8A"/>
          <w:kern w:val="24"/>
          <w:szCs w:val="21"/>
        </w:rPr>
        <w:t>.</w:t>
      </w:r>
      <w:r>
        <w:rPr>
          <w:rFonts w:ascii="微软雅黑" w:eastAsia="微软雅黑" w:hAnsi="微软雅黑"/>
          <w:b/>
          <w:bCs/>
          <w:color w:val="004F8A"/>
          <w:kern w:val="24"/>
          <w:szCs w:val="21"/>
        </w:rPr>
        <w:t>03</w:t>
      </w:r>
    </w:p>
    <w:p w:rsidR="0080198C" w:rsidRDefault="008A79E5">
      <w:pPr>
        <w:adjustRightInd w:val="0"/>
        <w:snapToGrid w:val="0"/>
        <w:spacing w:line="360" w:lineRule="exact"/>
      </w:pPr>
      <w:r>
        <w:rPr>
          <w:rFonts w:ascii="微软雅黑" w:eastAsia="微软雅黑" w:hAnsi="微软雅黑" w:hint="eastAsia"/>
          <w:b/>
          <w:bCs/>
          <w:color w:val="004F8A"/>
          <w:kern w:val="24"/>
          <w:szCs w:val="21"/>
        </w:rPr>
        <w:t>项目描述：</w:t>
      </w:r>
    </w:p>
    <w:p w:rsidR="0080198C" w:rsidRDefault="008A79E5">
      <w:p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新班课系统以管理学员信息为主，为加强学员沟通提高亲密度，提升续报转化率提供平台。</w:t>
      </w:r>
    </w:p>
    <w:p w:rsidR="0080198C" w:rsidRDefault="008A79E5">
      <w:p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lastRenderedPageBreak/>
        <w:t>主要功能模块：</w:t>
      </w:r>
    </w:p>
    <w:p w:rsidR="0080198C" w:rsidRDefault="008A79E5">
      <w:pPr>
        <w:numPr>
          <w:ilvl w:val="0"/>
          <w:numId w:val="2"/>
        </w:num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工作台： 图形化显示当前数据（到课率、作业提交率、续报率、小组平均数据）。</w:t>
      </w:r>
    </w:p>
    <w:p w:rsidR="0080198C" w:rsidRDefault="008A79E5">
      <w:pPr>
        <w:numPr>
          <w:ilvl w:val="0"/>
          <w:numId w:val="2"/>
        </w:num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我的班级：内含：我的学员、我的转介绍、购课清单、作业考试等子模块可以对学员进行信息群发，作业批改图片群发、电话/微信外呼联系学员，一键添加学员微信等。</w:t>
      </w:r>
    </w:p>
    <w:p w:rsidR="0080198C" w:rsidRDefault="008A79E5">
      <w:pPr>
        <w:numPr>
          <w:ilvl w:val="0"/>
          <w:numId w:val="2"/>
        </w:num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我的团队：仅管理层页面可以打开显示，管理全组、全学科数据，显示各教学基地续报、到课率、作业提交率等各项数据。</w:t>
      </w:r>
    </w:p>
    <w:p w:rsidR="0080198C" w:rsidRDefault="008A79E5">
      <w:pPr>
        <w:adjustRightInd w:val="0"/>
        <w:snapToGrid w:val="0"/>
        <w:spacing w:line="360" w:lineRule="exact"/>
        <w:rPr>
          <w:rFonts w:ascii="微软雅黑" w:eastAsia="微软雅黑" w:hAnsi="微软雅黑"/>
          <w:b/>
          <w:bCs/>
          <w:color w:val="004F8A"/>
          <w:kern w:val="24"/>
          <w:szCs w:val="21"/>
        </w:rPr>
      </w:pPr>
      <w:r>
        <w:rPr>
          <w:rFonts w:ascii="微软雅黑" w:eastAsia="微软雅黑" w:hAnsi="微软雅黑" w:hint="eastAsia"/>
          <w:color w:val="585858"/>
        </w:rPr>
        <w:t>（4）基础配置：自定义群发话术、群发图片、连接的页面。</w:t>
      </w:r>
    </w:p>
    <w:p w:rsidR="0080198C" w:rsidRDefault="008A79E5">
      <w:pPr>
        <w:adjustRightInd w:val="0"/>
        <w:snapToGrid w:val="0"/>
        <w:spacing w:line="360" w:lineRule="exact"/>
        <w:rPr>
          <w:rFonts w:ascii="微软雅黑" w:eastAsia="微软雅黑" w:hAnsi="微软雅黑"/>
          <w:b/>
          <w:bCs/>
          <w:color w:val="004F8A"/>
          <w:kern w:val="24"/>
          <w:szCs w:val="21"/>
        </w:rPr>
      </w:pPr>
      <w:r>
        <w:rPr>
          <w:rFonts w:ascii="微软雅黑" w:eastAsia="微软雅黑" w:hAnsi="微软雅黑" w:hint="eastAsia"/>
          <w:color w:val="585858"/>
        </w:rPr>
        <w:t>（5）教学管理：辅导端口仅可查看自己所带班级回放，管理层可搜索查看全员班课回放并生成会看连接。</w:t>
      </w:r>
    </w:p>
    <w:p w:rsidR="0080198C" w:rsidRDefault="008A79E5">
      <w:pPr>
        <w:adjustRightInd w:val="0"/>
        <w:snapToGrid w:val="0"/>
        <w:spacing w:line="360" w:lineRule="exact"/>
        <w:rPr>
          <w:rFonts w:ascii="微软雅黑" w:eastAsia="微软雅黑" w:hAnsi="微软雅黑"/>
          <w:b/>
          <w:bCs/>
          <w:color w:val="004F8A"/>
          <w:kern w:val="24"/>
          <w:szCs w:val="21"/>
        </w:rPr>
      </w:pPr>
      <w:r>
        <w:rPr>
          <w:rFonts w:ascii="微软雅黑" w:eastAsia="微软雅黑" w:hAnsi="微软雅黑" w:hint="eastAsia"/>
          <w:b/>
          <w:bCs/>
          <w:color w:val="004F8A"/>
          <w:kern w:val="24"/>
          <w:szCs w:val="21"/>
        </w:rPr>
        <w:t>岗位职责：</w:t>
      </w:r>
    </w:p>
    <w:p w:rsidR="0080198C" w:rsidRDefault="008A79E5">
      <w:pPr>
        <w:numPr>
          <w:ilvl w:val="0"/>
          <w:numId w:val="1"/>
        </w:num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熟悉该项目需求规格说明书，并参与部门组织的需求评审与答疑，确保相关项目人员对需求理解一致。</w:t>
      </w:r>
    </w:p>
    <w:p w:rsidR="0080198C" w:rsidRDefault="008A79E5">
      <w:pPr>
        <w:numPr>
          <w:ilvl w:val="0"/>
          <w:numId w:val="1"/>
        </w:num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使用x-mind编写测试点，编写测试用例。</w:t>
      </w:r>
    </w:p>
    <w:p w:rsidR="0080198C" w:rsidRDefault="008A79E5">
      <w:pPr>
        <w:numPr>
          <w:ilvl w:val="0"/>
          <w:numId w:val="1"/>
        </w:num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进行冒烟测试、通过后正式执行测试用例，发现bug后使用禅道提交bug，跟踪和定位bug并提供BUG详细信息，待开发修复bug后进行回归测试。</w:t>
      </w:r>
    </w:p>
    <w:p w:rsidR="0080198C" w:rsidRDefault="008A79E5">
      <w:pPr>
        <w:numPr>
          <w:ilvl w:val="0"/>
          <w:numId w:val="1"/>
        </w:num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编写用例过程中，根据产品流程图，分析产品的基本流和备选流。对于学员信息的搜索框，采取等价类的测试方法（订单号查询，手机号查询，姓名查询，关键字查询等）。</w:t>
      </w:r>
    </w:p>
    <w:p w:rsidR="0080198C" w:rsidRDefault="008A79E5">
      <w:pPr>
        <w:numPr>
          <w:ilvl w:val="0"/>
          <w:numId w:val="1"/>
        </w:num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对于状态较多的情况：例如学员信息添加：未添加-已发送-已添加等状态。作业批改有：未提交-已提交-未批改-已批改-未反馈-已反馈等多状态业务，采用状态迁徙图方法编写用例。</w:t>
      </w:r>
    </w:p>
    <w:p w:rsidR="0080198C" w:rsidRDefault="008A79E5">
      <w:pPr>
        <w:numPr>
          <w:ilvl w:val="0"/>
          <w:numId w:val="1"/>
        </w:num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链接测试：使用xenu工具查询是否存在不能访问的链接。</w:t>
      </w:r>
    </w:p>
    <w:p w:rsidR="0080198C" w:rsidRDefault="008A79E5">
      <w:pPr>
        <w:numPr>
          <w:ilvl w:val="0"/>
          <w:numId w:val="1"/>
        </w:num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使用f12进行检查，查看相关敏感信息是否加密。</w:t>
      </w:r>
    </w:p>
    <w:p w:rsidR="0080198C" w:rsidRDefault="008A79E5">
      <w:pPr>
        <w:numPr>
          <w:ilvl w:val="0"/>
          <w:numId w:val="1"/>
        </w:num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使用Navicat工具连接MySQL数据库，使用查询语句校验学员各项数据信息是否正确写入；</w:t>
      </w:r>
    </w:p>
    <w:p w:rsidR="0080198C" w:rsidRDefault="008A79E5">
      <w:pPr>
        <w:numPr>
          <w:ilvl w:val="0"/>
          <w:numId w:val="1"/>
        </w:num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使用Python+selenium编写自动化脚本，用于后期稳定的主要功能验证和浏览器的兼容性测试；</w:t>
      </w:r>
    </w:p>
    <w:p w:rsidR="0080198C" w:rsidRDefault="008A79E5">
      <w:pPr>
        <w:numPr>
          <w:ilvl w:val="0"/>
          <w:numId w:val="1"/>
        </w:num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根据需求规格书中的功能要求，检查软件界面中的我的班级、基础配置等需求是否实现。</w:t>
      </w:r>
    </w:p>
    <w:p w:rsidR="0080198C" w:rsidRDefault="008A79E5">
      <w:pPr>
        <w:numPr>
          <w:ilvl w:val="0"/>
          <w:numId w:val="1"/>
        </w:num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录制模块操作视频，编写软件使用培训文档等。</w:t>
      </w:r>
    </w:p>
    <w:p w:rsidR="0080198C" w:rsidRDefault="0080198C">
      <w:p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</w:p>
    <w:p w:rsidR="0080198C" w:rsidRDefault="008A79E5">
      <w:pPr>
        <w:pStyle w:val="a8"/>
        <w:adjustRightInd w:val="0"/>
        <w:snapToGrid w:val="0"/>
        <w:spacing w:line="360" w:lineRule="exact"/>
        <w:ind w:firstLineChars="0" w:firstLine="0"/>
      </w:pPr>
      <w:r>
        <w:rPr>
          <w:rFonts w:ascii="微软雅黑" w:eastAsia="微软雅黑" w:hAnsi="微软雅黑" w:hint="eastAsia"/>
          <w:b/>
          <w:color w:val="004F8A"/>
          <w:sz w:val="28"/>
          <w:szCs w:val="28"/>
        </w:rPr>
        <w:t>项目经验/</w:t>
      </w:r>
      <w:r>
        <w:rPr>
          <w:rFonts w:ascii="微软雅黑" w:eastAsia="微软雅黑" w:hAnsi="微软雅黑" w:hint="eastAsia"/>
          <w:b/>
          <w:color w:val="004F8A"/>
          <w:sz w:val="28"/>
          <w:szCs w:val="28"/>
        </w:rPr>
        <w:tab/>
        <w:t xml:space="preserve">  PROJECT</w:t>
      </w:r>
    </w:p>
    <w:p w:rsidR="0080198C" w:rsidRDefault="008A79E5">
      <w:pPr>
        <w:tabs>
          <w:tab w:val="left" w:pos="1560"/>
          <w:tab w:val="left" w:pos="2127"/>
        </w:tabs>
        <w:snapToGrid w:val="0"/>
        <w:spacing w:line="360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129540</wp:posOffset>
                </wp:positionV>
                <wp:extent cx="6113780" cy="0"/>
                <wp:effectExtent l="0" t="9525" r="1270" b="9525"/>
                <wp:wrapNone/>
                <wp:docPr id="1036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378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BFBFB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3" o:spid="_x0000_s1026" o:spt="20" style="position:absolute;left:0pt;margin-left:0.7pt;margin-top:10.2pt;height:0pt;width:481.4pt;z-index:251659264;mso-width-relative:page;mso-height-relative:page;" filled="f" stroked="t" coordsize="21600,21600" o:gfxdata="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K0fCqTTAAAABwEAAA8AAAAAAAAAAQAgAAAA&#10;IgAAAGRycy9kb3ducmV2LnhtbFBLAQIUABQAAAAIAIdO4kB1ix6B1wEAAJIDAAAOAAAAAAAAAAEA&#10;IAAAACIBAABkcnMvZTJvRG9jLnhtbFBLBQYAAAAABgAGAFkBAABrBQAAAAA=&#10;">
                <v:fill on="f" focussize="0,0"/>
                <v:stroke weight="1.5pt" color="#BFBFBF" joinstyle="miter"/>
                <v:imagedata o:title=""/>
                <o:lock v:ext="edit" aspectratio="f"/>
              </v:line>
            </w:pict>
          </mc:Fallback>
        </mc:AlternateContent>
      </w:r>
    </w:p>
    <w:p w:rsidR="0080198C" w:rsidRDefault="008A79E5">
      <w:pPr>
        <w:adjustRightInd w:val="0"/>
        <w:snapToGrid w:val="0"/>
        <w:spacing w:line="360" w:lineRule="exact"/>
        <w:rPr>
          <w:rFonts w:ascii="微软雅黑" w:eastAsia="微软雅黑" w:hAnsi="微软雅黑"/>
          <w:b/>
          <w:bCs/>
          <w:color w:val="004F8A"/>
          <w:kern w:val="24"/>
          <w:szCs w:val="21"/>
        </w:rPr>
      </w:pPr>
      <w:r>
        <w:rPr>
          <w:rFonts w:ascii="微软雅黑" w:eastAsia="微软雅黑" w:hAnsi="微软雅黑" w:hint="eastAsia"/>
          <w:b/>
          <w:bCs/>
          <w:color w:val="004F8A"/>
          <w:kern w:val="24"/>
          <w:szCs w:val="21"/>
        </w:rPr>
        <w:t>企鹅辅导（学生端） / 测试工程师                                    2020.01-2021.02</w:t>
      </w:r>
    </w:p>
    <w:p w:rsidR="0080198C" w:rsidRDefault="008A79E5">
      <w:pPr>
        <w:adjustRightInd w:val="0"/>
        <w:snapToGrid w:val="0"/>
        <w:spacing w:line="360" w:lineRule="exact"/>
      </w:pPr>
      <w:r>
        <w:rPr>
          <w:rFonts w:ascii="微软雅黑" w:eastAsia="微软雅黑" w:hAnsi="微软雅黑" w:hint="eastAsia"/>
          <w:b/>
          <w:bCs/>
          <w:color w:val="004F8A"/>
          <w:kern w:val="24"/>
          <w:szCs w:val="21"/>
        </w:rPr>
        <w:t>项目描述：</w:t>
      </w:r>
    </w:p>
    <w:p w:rsidR="0080198C" w:rsidRDefault="008A79E5">
      <w:p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企鹅辅导学生端APP，主要给学员提供上直播/回放课程，拍照上传提交作业，报名新课程等服务。</w:t>
      </w:r>
    </w:p>
    <w:p w:rsidR="0080198C" w:rsidRDefault="008A79E5">
      <w:p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主要功能模块：</w:t>
      </w:r>
    </w:p>
    <w:p w:rsidR="0080198C" w:rsidRDefault="008A79E5">
      <w:pPr>
        <w:numPr>
          <w:ilvl w:val="0"/>
          <w:numId w:val="3"/>
        </w:num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找课：为进入app的首页页面，下拉框（选择年级、科目），客服联系方式和帮显示各科在售课程。</w:t>
      </w:r>
    </w:p>
    <w:p w:rsidR="0080198C" w:rsidRDefault="008A79E5">
      <w:pPr>
        <w:numPr>
          <w:ilvl w:val="0"/>
          <w:numId w:val="3"/>
        </w:num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课间：信息推送模块，宣发各项课程、优惠活动和学习分享等消息。</w:t>
      </w:r>
    </w:p>
    <w:p w:rsidR="0080198C" w:rsidRDefault="008A79E5">
      <w:pPr>
        <w:numPr>
          <w:ilvl w:val="0"/>
          <w:numId w:val="3"/>
        </w:num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上课：主要显示学员已报名付费课程，以及提交作业、查看错题本、学习数据分析等子模块。</w:t>
      </w:r>
    </w:p>
    <w:p w:rsidR="0080198C" w:rsidRDefault="008A79E5">
      <w:pPr>
        <w:adjustRightInd w:val="0"/>
        <w:snapToGrid w:val="0"/>
        <w:spacing w:line="360" w:lineRule="exact"/>
        <w:rPr>
          <w:rFonts w:ascii="微软雅黑" w:eastAsia="微软雅黑" w:hAnsi="微软雅黑"/>
          <w:b/>
          <w:bCs/>
          <w:color w:val="004F8A"/>
          <w:kern w:val="24"/>
          <w:szCs w:val="21"/>
        </w:rPr>
      </w:pPr>
      <w:r>
        <w:rPr>
          <w:rFonts w:ascii="微软雅黑" w:eastAsia="微软雅黑" w:hAnsi="微软雅黑" w:hint="eastAsia"/>
          <w:color w:val="585858"/>
        </w:rPr>
        <w:t>（4）我的：主要分为设置、物流、订单编号、鱼饼商城等字模块。</w:t>
      </w:r>
    </w:p>
    <w:p w:rsidR="0080198C" w:rsidRDefault="008A79E5">
      <w:pPr>
        <w:adjustRightInd w:val="0"/>
        <w:snapToGrid w:val="0"/>
        <w:spacing w:line="360" w:lineRule="exact"/>
        <w:rPr>
          <w:rFonts w:ascii="微软雅黑" w:eastAsia="微软雅黑" w:hAnsi="微软雅黑"/>
          <w:b/>
          <w:bCs/>
          <w:color w:val="004F8A"/>
          <w:kern w:val="24"/>
          <w:szCs w:val="21"/>
        </w:rPr>
      </w:pPr>
      <w:r>
        <w:rPr>
          <w:rFonts w:ascii="微软雅黑" w:eastAsia="微软雅黑" w:hAnsi="微软雅黑" w:hint="eastAsia"/>
          <w:b/>
          <w:bCs/>
          <w:color w:val="004F8A"/>
          <w:kern w:val="24"/>
          <w:szCs w:val="21"/>
        </w:rPr>
        <w:t>岗位职责：</w:t>
      </w:r>
    </w:p>
    <w:p w:rsidR="0080198C" w:rsidRDefault="008A79E5">
      <w:pPr>
        <w:numPr>
          <w:ilvl w:val="0"/>
          <w:numId w:val="1"/>
        </w:num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根据软件原型图和产品文档，使用process-on整理出我当时负责的”上课”和”我的”模块的相关操作流程图和模块测试思路。</w:t>
      </w:r>
    </w:p>
    <w:p w:rsidR="0080198C" w:rsidRDefault="008A79E5">
      <w:pPr>
        <w:numPr>
          <w:ilvl w:val="0"/>
          <w:numId w:val="1"/>
        </w:num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输出测试用例，执行冒烟测试，通过后开始执行功能性测试用例。</w:t>
      </w:r>
    </w:p>
    <w:p w:rsidR="0080198C" w:rsidRDefault="008A79E5">
      <w:pPr>
        <w:numPr>
          <w:ilvl w:val="0"/>
          <w:numId w:val="1"/>
        </w:num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lastRenderedPageBreak/>
        <w:t>将测试出的软件缺陷通过禅道上传缺陷报告，开发人员处理后，回归验证缺陷是否修复。</w:t>
      </w:r>
    </w:p>
    <w:p w:rsidR="0080198C" w:rsidRDefault="008A79E5">
      <w:pPr>
        <w:numPr>
          <w:ilvl w:val="0"/>
          <w:numId w:val="1"/>
        </w:num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使用</w:t>
      </w:r>
      <w:r w:rsidR="00310BE6">
        <w:rPr>
          <w:rFonts w:ascii="微软雅黑" w:eastAsia="微软雅黑" w:hAnsi="微软雅黑" w:hint="eastAsia"/>
          <w:color w:val="585858"/>
        </w:rPr>
        <w:t>j</w:t>
      </w:r>
      <w:r>
        <w:rPr>
          <w:rFonts w:ascii="微软雅黑" w:eastAsia="微软雅黑" w:hAnsi="微软雅黑" w:hint="eastAsia"/>
          <w:color w:val="585858"/>
        </w:rPr>
        <w:t>meter工具功对服务器稳定性验证，确保软件符合在线直播和报名等高强度情况的使用。</w:t>
      </w:r>
    </w:p>
    <w:p w:rsidR="0080198C" w:rsidRDefault="008A79E5">
      <w:pPr>
        <w:numPr>
          <w:ilvl w:val="0"/>
          <w:numId w:val="1"/>
        </w:num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使用postman对软件的接口交互功能如报名时老学员信息调取、考试成绩、奖品物流等进行测试验证。</w:t>
      </w:r>
    </w:p>
    <w:p w:rsidR="0080198C" w:rsidRDefault="008A79E5">
      <w:pPr>
        <w:numPr>
          <w:ilvl w:val="0"/>
          <w:numId w:val="1"/>
        </w:num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使用monkey工具对客户端进行稳定性能测试，验证软件稳定性并编写稳定性测试报告。</w:t>
      </w:r>
    </w:p>
    <w:p w:rsidR="0080198C" w:rsidRDefault="008A79E5">
      <w:pPr>
        <w:numPr>
          <w:ilvl w:val="0"/>
          <w:numId w:val="1"/>
        </w:num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每天编写日报，汇报当天测试的工作，把遇到的问题及时提出来。</w:t>
      </w:r>
    </w:p>
    <w:p w:rsidR="0080198C" w:rsidRDefault="008A79E5">
      <w:pPr>
        <w:numPr>
          <w:ilvl w:val="0"/>
          <w:numId w:val="1"/>
        </w:num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测试完成后对当前企鹅辅导版本的工作进行个人总结。</w:t>
      </w:r>
    </w:p>
    <w:p w:rsidR="0080198C" w:rsidRDefault="0080198C">
      <w:pPr>
        <w:tabs>
          <w:tab w:val="left" w:pos="1560"/>
          <w:tab w:val="left" w:pos="2127"/>
        </w:tabs>
        <w:snapToGrid w:val="0"/>
        <w:spacing w:line="360" w:lineRule="exact"/>
        <w:rPr>
          <w:rFonts w:ascii="微软雅黑" w:eastAsia="微软雅黑" w:hAnsi="微软雅黑"/>
          <w:color w:val="585858"/>
        </w:rPr>
      </w:pPr>
    </w:p>
    <w:p w:rsidR="0080198C" w:rsidRDefault="008A79E5">
      <w:pPr>
        <w:pStyle w:val="a8"/>
        <w:adjustRightInd w:val="0"/>
        <w:snapToGrid w:val="0"/>
        <w:spacing w:line="360" w:lineRule="exact"/>
        <w:ind w:firstLineChars="0" w:firstLine="0"/>
      </w:pPr>
      <w:r>
        <w:rPr>
          <w:rFonts w:ascii="微软雅黑" w:eastAsia="微软雅黑" w:hAnsi="微软雅黑" w:hint="eastAsia"/>
          <w:b/>
          <w:color w:val="004F8A"/>
          <w:sz w:val="28"/>
          <w:szCs w:val="28"/>
        </w:rPr>
        <w:t>项目经验/</w:t>
      </w:r>
      <w:r>
        <w:rPr>
          <w:rFonts w:ascii="微软雅黑" w:eastAsia="微软雅黑" w:hAnsi="微软雅黑" w:hint="eastAsia"/>
          <w:b/>
          <w:color w:val="004F8A"/>
          <w:sz w:val="28"/>
          <w:szCs w:val="28"/>
        </w:rPr>
        <w:tab/>
        <w:t xml:space="preserve">  PROJECT</w:t>
      </w:r>
    </w:p>
    <w:p w:rsidR="0080198C" w:rsidRDefault="008A79E5">
      <w:pPr>
        <w:tabs>
          <w:tab w:val="left" w:pos="1560"/>
          <w:tab w:val="left" w:pos="2127"/>
        </w:tabs>
        <w:snapToGrid w:val="0"/>
        <w:spacing w:line="360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129540</wp:posOffset>
                </wp:positionV>
                <wp:extent cx="6113780" cy="0"/>
                <wp:effectExtent l="0" t="9525" r="1270" b="9525"/>
                <wp:wrapNone/>
                <wp:docPr id="1037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378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BFBFB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" o:spid="_x0000_s1026" o:spt="20" style="position:absolute;left:0pt;margin-left:0.7pt;margin-top:10.2pt;height:0pt;width:481.4pt;z-index:251659264;mso-width-relative:page;mso-height-relative:page;" filled="f" stroked="t" coordsize="21600,21600" o:gfxdata="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rR8KpNMAAAAHAQAADwAAAAAAAAABACAAAAAi&#10;AAAAZHJzL2Rvd25yZXYueG1sUEsBAhQAFAAAAAgAh07iQPJJTvPWAQAAkgMAAA4AAAAAAAAAAQAg&#10;AAAAIgEAAGRycy9lMm9Eb2MueG1sUEsFBgAAAAAGAAYAWQEAAGoFAAAAAA==&#10;">
                <v:fill on="f" focussize="0,0"/>
                <v:stroke weight="1.5pt" color="#BFBFBF" joinstyle="miter"/>
                <v:imagedata o:title=""/>
                <o:lock v:ext="edit" aspectratio="f"/>
              </v:line>
            </w:pict>
          </mc:Fallback>
        </mc:AlternateContent>
      </w:r>
    </w:p>
    <w:p w:rsidR="0080198C" w:rsidRDefault="008A79E5">
      <w:pPr>
        <w:adjustRightInd w:val="0"/>
        <w:snapToGrid w:val="0"/>
        <w:spacing w:line="360" w:lineRule="exact"/>
        <w:rPr>
          <w:rFonts w:ascii="微软雅黑" w:eastAsia="微软雅黑" w:hAnsi="微软雅黑"/>
          <w:b/>
          <w:bCs/>
          <w:color w:val="004F8A"/>
          <w:kern w:val="24"/>
          <w:szCs w:val="21"/>
        </w:rPr>
      </w:pPr>
      <w:r>
        <w:rPr>
          <w:rFonts w:ascii="微软雅黑" w:eastAsia="微软雅黑" w:hAnsi="微软雅黑" w:hint="eastAsia"/>
          <w:b/>
          <w:bCs/>
          <w:color w:val="004F8A"/>
          <w:kern w:val="24"/>
          <w:szCs w:val="21"/>
        </w:rPr>
        <w:t>企鹅辅导APP（教师端） / 测试工程师                           2019.07-2020.01</w:t>
      </w:r>
    </w:p>
    <w:p w:rsidR="0080198C" w:rsidRDefault="008A79E5">
      <w:pPr>
        <w:adjustRightInd w:val="0"/>
        <w:snapToGrid w:val="0"/>
        <w:spacing w:line="360" w:lineRule="exact"/>
      </w:pPr>
      <w:r>
        <w:rPr>
          <w:rFonts w:ascii="微软雅黑" w:eastAsia="微软雅黑" w:hAnsi="微软雅黑" w:hint="eastAsia"/>
          <w:b/>
          <w:bCs/>
          <w:color w:val="004F8A"/>
          <w:kern w:val="24"/>
          <w:szCs w:val="21"/>
        </w:rPr>
        <w:t>项目描述：</w:t>
      </w:r>
    </w:p>
    <w:p w:rsidR="0080198C" w:rsidRDefault="008A79E5">
      <w:p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企鹅辅导教师端APP主要用于老师直播上课、批改上传作业、进行班级管理的平台。</w:t>
      </w:r>
    </w:p>
    <w:p w:rsidR="0080198C" w:rsidRDefault="008A79E5">
      <w:p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主要功能模块：</w:t>
      </w:r>
    </w:p>
    <w:p w:rsidR="0080198C" w:rsidRDefault="008A79E5">
      <w:pPr>
        <w:numPr>
          <w:ilvl w:val="0"/>
          <w:numId w:val="4"/>
        </w:num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课程管理：显示老师名下所有课程，可进行上传PPT，视频等操作，进入直播课堂等。</w:t>
      </w:r>
    </w:p>
    <w:p w:rsidR="0080198C" w:rsidRDefault="008A79E5">
      <w:pPr>
        <w:numPr>
          <w:ilvl w:val="0"/>
          <w:numId w:val="4"/>
        </w:num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班课管理：显示学员情况，包括直播时长、作业排名等。（后期已合并到新班课系统的系统公告页面）</w:t>
      </w:r>
    </w:p>
    <w:p w:rsidR="0080198C" w:rsidRDefault="008A79E5">
      <w:pPr>
        <w:adjustRightInd w:val="0"/>
        <w:snapToGrid w:val="0"/>
        <w:spacing w:line="360" w:lineRule="exact"/>
        <w:rPr>
          <w:rFonts w:ascii="微软雅黑" w:eastAsia="微软雅黑" w:hAnsi="微软雅黑"/>
          <w:b/>
          <w:bCs/>
          <w:color w:val="004F8A"/>
          <w:kern w:val="24"/>
          <w:szCs w:val="21"/>
        </w:rPr>
      </w:pPr>
      <w:r>
        <w:rPr>
          <w:rFonts w:ascii="微软雅黑" w:eastAsia="微软雅黑" w:hAnsi="微软雅黑" w:hint="eastAsia"/>
          <w:color w:val="585858"/>
        </w:rPr>
        <w:t>（3）作业考试：显示各班作业提交数据，进行作业批改上传。</w:t>
      </w:r>
    </w:p>
    <w:p w:rsidR="0080198C" w:rsidRDefault="008A79E5">
      <w:pPr>
        <w:adjustRightInd w:val="0"/>
        <w:snapToGrid w:val="0"/>
        <w:spacing w:line="360" w:lineRule="exact"/>
        <w:rPr>
          <w:rFonts w:ascii="微软雅黑" w:eastAsia="微软雅黑" w:hAnsi="微软雅黑"/>
          <w:b/>
          <w:bCs/>
          <w:color w:val="004F8A"/>
          <w:kern w:val="24"/>
          <w:szCs w:val="21"/>
        </w:rPr>
      </w:pPr>
      <w:r>
        <w:rPr>
          <w:rFonts w:ascii="微软雅黑" w:eastAsia="微软雅黑" w:hAnsi="微软雅黑" w:hint="eastAsia"/>
          <w:b/>
          <w:bCs/>
          <w:color w:val="004F8A"/>
          <w:kern w:val="24"/>
          <w:szCs w:val="21"/>
        </w:rPr>
        <w:t>岗位职责：</w:t>
      </w:r>
    </w:p>
    <w:p w:rsidR="0080198C" w:rsidRDefault="008A79E5">
      <w:pPr>
        <w:numPr>
          <w:ilvl w:val="0"/>
          <w:numId w:val="1"/>
        </w:num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参与需求评审，根据教师们使用移动端遇到困难和急需增加功能进行估，评审是否进行功能调整。</w:t>
      </w:r>
    </w:p>
    <w:p w:rsidR="0080198C" w:rsidRDefault="008A79E5">
      <w:pPr>
        <w:numPr>
          <w:ilvl w:val="0"/>
          <w:numId w:val="1"/>
        </w:num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根据需求文档拟定我负责的班课管理、作业考试两个模块的操作流程和测试思路。</w:t>
      </w:r>
    </w:p>
    <w:p w:rsidR="0080198C" w:rsidRDefault="008A79E5">
      <w:pPr>
        <w:numPr>
          <w:ilvl w:val="0"/>
          <w:numId w:val="1"/>
        </w:num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对所测的模块使用等价类、边界值等方法编写测试用例。</w:t>
      </w:r>
    </w:p>
    <w:p w:rsidR="0080198C" w:rsidRDefault="008A79E5">
      <w:pPr>
        <w:numPr>
          <w:ilvl w:val="0"/>
          <w:numId w:val="1"/>
        </w:num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执行测试用例，提交bug，跟踪bug直到bug修复，然后进行回归测试并关闭bug单。</w:t>
      </w:r>
    </w:p>
    <w:p w:rsidR="0080198C" w:rsidRDefault="008A79E5">
      <w:pPr>
        <w:numPr>
          <w:ilvl w:val="0"/>
          <w:numId w:val="1"/>
        </w:num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接口开发完成后进行接口测试，通过接口服务描述文件获取接口的地址，参数和返回值。之后使Jmeter工具编写接口测试脚本进行测试。</w:t>
      </w:r>
    </w:p>
    <w:p w:rsidR="0080198C" w:rsidRDefault="008A79E5">
      <w:pPr>
        <w:numPr>
          <w:ilvl w:val="0"/>
          <w:numId w:val="1"/>
        </w:num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用户验收测试阶段，负责用户验收测试用例的编写汇总，协助产品输出用户操作说明文档&amp;用户培训。</w:t>
      </w:r>
    </w:p>
    <w:p w:rsidR="0080198C" w:rsidRDefault="008A79E5">
      <w:pPr>
        <w:numPr>
          <w:ilvl w:val="0"/>
          <w:numId w:val="1"/>
        </w:num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项目上线阶段，跟进线上BUG，对接教师们分析跟进BUG解决；输出测试报告。</w:t>
      </w:r>
    </w:p>
    <w:p w:rsidR="0080198C" w:rsidRDefault="008A79E5">
      <w:pPr>
        <w:numPr>
          <w:ilvl w:val="0"/>
          <w:numId w:val="1"/>
        </w:numPr>
        <w:adjustRightInd w:val="0"/>
        <w:snapToGrid w:val="0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上线后监控，跟进教师们使用效果，复盘测试问题。</w:t>
      </w:r>
    </w:p>
    <w:p w:rsidR="0080198C" w:rsidRDefault="008A79E5">
      <w:pPr>
        <w:tabs>
          <w:tab w:val="left" w:pos="1560"/>
          <w:tab w:val="left" w:pos="2127"/>
        </w:tabs>
        <w:snapToGrid w:val="0"/>
        <w:rPr>
          <w:rFonts w:ascii="微软雅黑" w:eastAsia="微软雅黑" w:hAnsi="微软雅黑"/>
          <w:b/>
          <w:color w:val="004F8A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4F8A"/>
          <w:sz w:val="28"/>
          <w:szCs w:val="28"/>
        </w:rPr>
        <w:t>自我评价/  About Me</w:t>
      </w:r>
    </w:p>
    <w:p w:rsidR="0080198C" w:rsidRDefault="008A79E5">
      <w:pPr>
        <w:tabs>
          <w:tab w:val="left" w:pos="1560"/>
          <w:tab w:val="left" w:pos="2127"/>
        </w:tabs>
        <w:snapToGrid w:val="0"/>
        <w:spacing w:line="360" w:lineRule="exact"/>
        <w:rPr>
          <w:rFonts w:ascii="微软雅黑" w:eastAsia="微软雅黑" w:hAnsi="微软雅黑"/>
          <w:b/>
          <w:color w:val="004F8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145415</wp:posOffset>
                </wp:positionV>
                <wp:extent cx="6097905" cy="0"/>
                <wp:effectExtent l="0" t="0" r="0" b="0"/>
                <wp:wrapNone/>
                <wp:docPr id="1038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790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BFBFB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15" o:spid="_x0000_s1026" o:spt="20" style="position:absolute;left:0pt;margin-left:0.7pt;margin-top:11.45pt;height:0pt;width:480.15pt;z-index:251659264;mso-width-relative:page;mso-height-relative:page;" filled="f" stroked="t" coordsize="21600,21600" o:gfxdata="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CVUVbTAAAABwEAAA8AAAAAAAAAAQAgAAAA&#10;IgAAAGRycy9kb3ducmV2LnhtbFBLAQIUABQAAAAIAIdO4kDcm9W/1wEAAJMDAAAOAAAAAAAAAAEA&#10;IAAAACIBAABkcnMvZTJvRG9jLnhtbFBLBQYAAAAABgAGAFkBAABrBQAAAAA=&#10;">
                <v:fill on="f" focussize="0,0"/>
                <v:stroke weight="1.5pt" color="#BFBFBF" joinstyle="miter"/>
                <v:imagedata o:title=""/>
                <o:lock v:ext="edit" aspectratio="f"/>
              </v:line>
            </w:pict>
          </mc:Fallback>
        </mc:AlternateContent>
      </w:r>
    </w:p>
    <w:p w:rsidR="0080198C" w:rsidRDefault="008A79E5">
      <w:pPr>
        <w:adjustRightInd w:val="0"/>
        <w:snapToGrid w:val="0"/>
        <w:spacing w:line="360" w:lineRule="exact"/>
        <w:rPr>
          <w:rFonts w:ascii="微软雅黑" w:eastAsia="微软雅黑" w:hAnsi="微软雅黑"/>
          <w:color w:val="585858"/>
        </w:rPr>
      </w:pPr>
      <w:r>
        <w:rPr>
          <w:rFonts w:ascii="微软雅黑" w:eastAsia="微软雅黑" w:hAnsi="微软雅黑" w:hint="eastAsia"/>
          <w:color w:val="585858"/>
        </w:rPr>
        <w:t>擅长沟通，实实在在社牛达人，能很好地协调部门之间工作，并短时间熟悉新环境和新观念，能正确对待具有挑战性工作。喜欢学习，踏踏实实严于律己。爱岗敬业，勤于助人，曾参加校级学生会，组织各项勤工助人活动，也获得优秀部长称号。</w:t>
      </w:r>
    </w:p>
    <w:sectPr w:rsidR="0080198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E9B" w:rsidRDefault="00644E9B" w:rsidP="00310BE6">
      <w:r>
        <w:separator/>
      </w:r>
    </w:p>
  </w:endnote>
  <w:endnote w:type="continuationSeparator" w:id="0">
    <w:p w:rsidR="00644E9B" w:rsidRDefault="00644E9B" w:rsidP="00310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E9B" w:rsidRDefault="00644E9B" w:rsidP="00310BE6">
      <w:r>
        <w:separator/>
      </w:r>
    </w:p>
  </w:footnote>
  <w:footnote w:type="continuationSeparator" w:id="0">
    <w:p w:rsidR="00644E9B" w:rsidRDefault="00644E9B" w:rsidP="00310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bCs w:val="0"/>
      </w:rPr>
    </w:lvl>
  </w:abstractNum>
  <w:abstractNum w:abstractNumId="1">
    <w:nsid w:val="00000002"/>
    <w:multiLevelType w:val="singleLevel"/>
    <w:tmpl w:val="00000002"/>
    <w:lvl w:ilvl="0">
      <w:start w:val="1"/>
      <w:numFmt w:val="decimal"/>
      <w:suff w:val="nothing"/>
      <w:lvlText w:val="（%1）"/>
      <w:lvlJc w:val="left"/>
    </w:lvl>
  </w:abstractNum>
  <w:abstractNum w:abstractNumId="2">
    <w:nsid w:val="00000003"/>
    <w:multiLevelType w:val="singleLevel"/>
    <w:tmpl w:val="00000003"/>
    <w:lvl w:ilvl="0">
      <w:start w:val="1"/>
      <w:numFmt w:val="decimal"/>
      <w:suff w:val="nothing"/>
      <w:lvlText w:val="（%1）"/>
      <w:lvlJc w:val="left"/>
    </w:lvl>
  </w:abstractNum>
  <w:abstractNum w:abstractNumId="3">
    <w:nsid w:val="58CA16ED"/>
    <w:multiLevelType w:val="singleLevel"/>
    <w:tmpl w:val="00000000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960"/>
  <w:drawingGridHorizontalSpacing w:val="105"/>
  <w:drawingGridVerticalSpacing w:val="156"/>
  <w:displayHorizontalDrawingGridEvery w:val="0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98C"/>
    <w:rsid w:val="00310BE6"/>
    <w:rsid w:val="004559CF"/>
    <w:rsid w:val="004B5E73"/>
    <w:rsid w:val="00644E9B"/>
    <w:rsid w:val="006925B7"/>
    <w:rsid w:val="0080198C"/>
    <w:rsid w:val="008A79E5"/>
    <w:rsid w:val="00A73165"/>
    <w:rsid w:val="00F4467A"/>
    <w:rsid w:val="16115731"/>
    <w:rsid w:val="1D725A26"/>
    <w:rsid w:val="1EE90BC2"/>
    <w:rsid w:val="2BAC7AD9"/>
    <w:rsid w:val="2C7C3959"/>
    <w:rsid w:val="311D7B2E"/>
    <w:rsid w:val="608A0FF8"/>
    <w:rsid w:val="71706A0F"/>
    <w:rsid w:val="778A7344"/>
    <w:rsid w:val="77ED0DBA"/>
    <w:rsid w:val="7A3C7DD6"/>
    <w:rsid w:val="7A52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984AEDA3-F3A0-401D-8AAF-B74B28EF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link w:val="Char1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qFormat/>
    <w:rPr>
      <w:color w:val="0563C1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普通(网站) Char"/>
    <w:link w:val="a5"/>
    <w:uiPriority w:val="99"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443</Words>
  <Characters>2531</Characters>
  <Application>Microsoft Office Word</Application>
  <DocSecurity>0</DocSecurity>
  <Lines>21</Lines>
  <Paragraphs>5</Paragraphs>
  <ScaleCrop>false</ScaleCrop>
  <Company>Microsoft</Company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2022-03-04T07:24:00Z</dcterms:created>
  <dcterms:modified xsi:type="dcterms:W3CDTF">2022-04-11T07:05:00Z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KSOTemplateUUID">
    <vt:lpwstr>v1.0_mb_CfXixGwpYS1ZI40YS8tcMQ==</vt:lpwstr>
  </property>
  <property fmtid="{D5CDD505-2E9C-101B-9397-08002B2CF9AE}" pid="4" name="ICV">
    <vt:lpwstr>9A57CA7C7DC04013B4711C4BEB6C0E32</vt:lpwstr>
  </property>
</Properties>
</file>